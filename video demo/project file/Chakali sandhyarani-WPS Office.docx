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color w:val="7030a0"/>
        </w:rPr>
      </w:pPr>
      <w:bookmarkStart w:id="0" w:name="_GoBack"/>
      <w:bookmarkEnd w:id="0"/>
      <w:r>
        <w:rPr>
          <w:b/>
          <w:bCs/>
          <w:color w:val="7030a0"/>
        </w:rPr>
        <w:t>DIGITA</w:t>
      </w:r>
      <w:r>
        <w:rPr>
          <w:b/>
          <w:bCs/>
          <w:color w:val="7030a0"/>
        </w:rPr>
        <w:t>L</w:t>
      </w:r>
      <w:r>
        <w:rPr>
          <w:b/>
          <w:bCs/>
          <w:color w:val="7030a0"/>
        </w:rPr>
        <w:t xml:space="preserve"> MARKETING </w:t>
      </w:r>
    </w:p>
    <w:p>
      <w:pPr>
        <w:pStyle w:val="style0"/>
        <w:spacing w:after="0"/>
        <w:jc w:val="center"/>
        <w:rPr>
          <w:b/>
          <w:bCs/>
          <w:color w:val="7030a0"/>
        </w:rPr>
      </w:pPr>
      <w:r>
        <w:rPr>
          <w:b/>
          <w:bCs/>
          <w:color w:val="7030a0"/>
        </w:rPr>
        <w:t xml:space="preserve"> PROJECT WORK</w:t>
      </w:r>
    </w:p>
    <w:p>
      <w:pPr>
        <w:pStyle w:val="style0"/>
        <w:spacing w:after="0"/>
        <w:jc w:val="center"/>
        <w:rPr>
          <w:b/>
          <w:bCs/>
          <w:color w:val="7030a0"/>
        </w:rPr>
      </w:pPr>
      <w:r>
        <w:rPr>
          <w:b/>
          <w:bCs/>
          <w:color w:val="7030a0"/>
        </w:rPr>
        <w:t xml:space="preserve">PROJECT TITLE: Comprehensive Digital Marketing for </w:t>
      </w:r>
    </w:p>
    <w:p>
      <w:pPr>
        <w:pStyle w:val="style0"/>
        <w:spacing w:after="0"/>
        <w:jc w:val="center"/>
        <w:rPr>
          <w:b/>
          <w:bCs/>
          <w:color w:val="7030a0"/>
        </w:rPr>
      </w:pPr>
      <w:r>
        <w:rPr>
          <w:b/>
          <w:bCs/>
          <w:color w:val="7030a0"/>
        </w:rPr>
        <w:t xml:space="preserve">Mother </w:t>
      </w:r>
      <w:r>
        <w:rPr>
          <w:b/>
          <w:bCs/>
          <w:color w:val="7030a0"/>
        </w:rPr>
        <w:t>dairy</w:t>
      </w:r>
      <w:r>
        <w:rPr>
          <w:b/>
          <w:bCs/>
          <w:color w:val="7030a0"/>
        </w:rPr>
        <w:t xml:space="preserve"> Company.</w:t>
      </w:r>
    </w:p>
    <w:p>
      <w:pPr>
        <w:pStyle w:val="style0"/>
        <w:spacing w:after="0"/>
        <w:jc w:val="center"/>
        <w:rPr>
          <w:b/>
          <w:bCs/>
          <w:color w:val="7030a0"/>
        </w:rPr>
      </w:pPr>
      <w:r>
        <w:rPr>
          <w:b/>
          <w:bCs/>
          <w:color w:val="7030a0"/>
        </w:rPr>
        <w:t>NAME: CHAKALI SANDHYA RANI</w:t>
      </w:r>
    </w:p>
    <w:p>
      <w:pPr>
        <w:pStyle w:val="style0"/>
        <w:spacing w:after="0"/>
        <w:jc w:val="center"/>
        <w:rPr>
          <w:b/>
          <w:bCs/>
          <w:color w:val="7030a0"/>
        </w:rPr>
      </w:pPr>
      <w:r>
        <w:rPr>
          <w:b/>
          <w:bCs/>
          <w:color w:val="7030a0"/>
        </w:rPr>
        <w:t>TEAM ID: LTVIP2025TMID21804</w:t>
      </w:r>
    </w:p>
    <w:p>
      <w:pPr>
        <w:pStyle w:val="style0"/>
        <w:spacing w:after="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Brand Study: Mother Dairy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*Brand Overview*</w:t>
      </w:r>
    </w:p>
    <w:p>
      <w:pPr>
        <w:pStyle w:val="style0"/>
        <w:rPr/>
      </w:pPr>
      <w:r>
        <w:t xml:space="preserve">Mother Dairy is a leading Indian dairy company </w:t>
      </w:r>
      <w:r>
        <w:t>that manufactures and markets a wide range of dairy products, including milk, cheese, yogurt, butter, and ice cream. The company was founded in 1974 and is headquartered in New Delhi, India.</w:t>
      </w:r>
    </w:p>
    <w:p>
      <w:pPr>
        <w:pStyle w:val="style0"/>
        <w:rPr/>
      </w:pPr>
      <w:r>
        <w:t>*Brand Positioning*</w:t>
      </w:r>
    </w:p>
    <w:p>
      <w:pPr>
        <w:pStyle w:val="style0"/>
        <w:rPr/>
      </w:pPr>
      <w:r>
        <w:t>Mother Dairy positions itself as a trusted an</w:t>
      </w:r>
      <w:r>
        <w:t>d reliable brand that offers high-quality dairy products to its customers. The company emphasizes its commitment to quality, freshness, and customer satisfaction.</w:t>
      </w:r>
    </w:p>
    <w:p>
      <w:pPr>
        <w:pStyle w:val="style0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2143125" cy="2143125"/>
            <wp:effectExtent l="19050" t="0" r="9525" b="0"/>
            <wp:docPr id="1026" name="Picture 1" descr="C:\Users\INDIA\Desktop\download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3125" cy="2143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*Brand Values*</w:t>
      </w:r>
    </w:p>
    <w:p>
      <w:pPr>
        <w:pStyle w:val="style0"/>
        <w:rPr/>
      </w:pPr>
      <w:r>
        <w:t>1.</w:t>
      </w:r>
      <w:r>
        <w:t>Quality</w:t>
      </w:r>
      <w:r>
        <w:t>: Mother Dairy is committed to delivering high-quality dairy products</w:t>
      </w:r>
      <w:r>
        <w:t xml:space="preserve"> to its customers.</w:t>
      </w:r>
    </w:p>
    <w:p>
      <w:pPr>
        <w:pStyle w:val="style0"/>
        <w:rPr/>
      </w:pPr>
      <w:r>
        <w:t>2.</w:t>
      </w:r>
      <w:r>
        <w:t>Freshness</w:t>
      </w:r>
      <w:r>
        <w:t>: The company emphasizes the importance of freshness in its dairy products.</w:t>
      </w:r>
    </w:p>
    <w:p>
      <w:pPr>
        <w:pStyle w:val="style0"/>
        <w:rPr/>
      </w:pPr>
      <w:r>
        <w:t>3.</w:t>
      </w:r>
      <w:r>
        <w:t>Customer</w:t>
      </w:r>
      <w:r>
        <w:t xml:space="preserve"> Satisfaction: Mother Dairy prioritizes customer satisfaction and strives to meet the evolving needs of its customers.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*Brand Personality*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.</w:t>
      </w:r>
      <w:r>
        <w:rPr>
          <w:sz w:val="21"/>
          <w:szCs w:val="21"/>
        </w:rPr>
        <w:t xml:space="preserve"> Trustworthy: Mother Dairy is perceived as a trustworthy brand that offers reliable and consistent quality.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Reliable</w:t>
      </w:r>
      <w:r>
        <w:rPr>
          <w:sz w:val="21"/>
          <w:szCs w:val="21"/>
        </w:rPr>
        <w:t>: The company is known for its timely delivery and availability of products.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21"/>
          <w:szCs w:val="21"/>
        </w:rPr>
        <w:t xml:space="preserve"> Customer-centric: Mother Dairy prioritizes customer satis</w:t>
      </w:r>
      <w:r>
        <w:rPr>
          <w:sz w:val="21"/>
          <w:szCs w:val="21"/>
        </w:rPr>
        <w:t>faction and strives to meet the evolving needs of its customers.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*Brand Messaging*</w:t>
      </w:r>
    </w:p>
    <w:p>
      <w:pPr>
        <w:pStyle w:val="style179"/>
        <w:numPr>
          <w:ilvl w:val="0"/>
          <w:numId w:val="1"/>
        </w:numPr>
        <w:rPr>
          <w:sz w:val="21"/>
          <w:szCs w:val="21"/>
        </w:rPr>
      </w:pPr>
      <w:r>
        <w:rPr>
          <w:sz w:val="20"/>
          <w:szCs w:val="20"/>
        </w:rPr>
        <w:t xml:space="preserve">"Pure, Fresh, and Delicious" - This messaging emphasizes the quality and freshness of Mother </w:t>
      </w:r>
      <w:r>
        <w:rPr>
          <w:sz w:val="21"/>
          <w:szCs w:val="21"/>
        </w:rPr>
        <w:t>Dairy's products.</w:t>
      </w:r>
    </w:p>
    <w:p>
      <w:pPr>
        <w:pStyle w:val="style179"/>
        <w:numPr>
          <w:ilvl w:val="0"/>
          <w:numId w:val="1"/>
        </w:numPr>
        <w:rPr/>
      </w:pPr>
      <w:r>
        <w:rPr>
          <w:sz w:val="21"/>
          <w:szCs w:val="21"/>
        </w:rPr>
        <w:t>"Nourishing India's Growth" - This messaging highlights the co</w:t>
      </w:r>
      <w:r>
        <w:rPr>
          <w:sz w:val="21"/>
          <w:szCs w:val="21"/>
        </w:rPr>
        <w:t>mpany's commitment to providing high-quality dairy products that contribute to the growth and well-being of Indians</w:t>
      </w:r>
      <w:r>
        <w:rPr>
          <w:sz w:val="20"/>
          <w:szCs w:val="20"/>
        </w:rPr>
        <w:t>.</w:t>
      </w:r>
    </w:p>
    <w:p>
      <w:pPr>
        <w:pStyle w:val="style179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2943225" cy="1552575"/>
            <wp:effectExtent l="19050" t="0" r="9525" b="0"/>
            <wp:docPr id="1027" name="Picture 9" descr="C:\Users\INDIA\Desktop\download (3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3225" cy="1552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Competitor Analysis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*Competitors*</w:t>
      </w:r>
    </w:p>
    <w:p>
      <w:pPr>
        <w:pStyle w:val="style179"/>
        <w:numPr>
          <w:ilvl w:val="0"/>
          <w:numId w:val="2"/>
        </w:numPr>
        <w:rPr/>
      </w:pPr>
      <w:r>
        <w:t>Amul</w:t>
      </w:r>
    </w:p>
    <w:p>
      <w:pPr>
        <w:pStyle w:val="style179"/>
        <w:numPr>
          <w:ilvl w:val="0"/>
          <w:numId w:val="2"/>
        </w:numPr>
        <w:rPr/>
      </w:pPr>
      <w:r>
        <w:t>Britannia</w:t>
      </w:r>
    </w:p>
    <w:p>
      <w:pPr>
        <w:pStyle w:val="style179"/>
        <w:numPr>
          <w:ilvl w:val="0"/>
          <w:numId w:val="2"/>
        </w:numPr>
        <w:rPr/>
      </w:pPr>
      <w:r>
        <w:t>Nestle</w:t>
      </w:r>
    </w:p>
    <w:p>
      <w:pPr>
        <w:pStyle w:val="style179"/>
        <w:numPr>
          <w:ilvl w:val="0"/>
          <w:numId w:val="2"/>
        </w:numPr>
        <w:rPr/>
      </w:pPr>
      <w:r>
        <w:t>Parag</w:t>
      </w:r>
      <w:r>
        <w:t xml:space="preserve"> Milk Foods</w:t>
      </w:r>
    </w:p>
    <w:p>
      <w:pPr>
        <w:pStyle w:val="style179"/>
        <w:numPr>
          <w:ilvl w:val="0"/>
          <w:numId w:val="2"/>
        </w:numPr>
        <w:rPr/>
      </w:pPr>
      <w:r>
        <w:t>Kwality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*Market Share*</w:t>
      </w:r>
    </w:p>
    <w:p>
      <w:pPr>
        <w:pStyle w:val="style179"/>
        <w:numPr>
          <w:ilvl w:val="0"/>
          <w:numId w:val="3"/>
        </w:numPr>
        <w:rPr/>
      </w:pPr>
      <w:r>
        <w:t>Amul</w:t>
      </w:r>
      <w:r>
        <w:t>: 25%</w:t>
      </w:r>
    </w:p>
    <w:p>
      <w:pPr>
        <w:pStyle w:val="style179"/>
        <w:numPr>
          <w:ilvl w:val="0"/>
          <w:numId w:val="3"/>
        </w:numPr>
        <w:rPr/>
      </w:pPr>
      <w:r>
        <w:t>Mother Dairy: 20%</w:t>
      </w:r>
    </w:p>
    <w:p>
      <w:pPr>
        <w:pStyle w:val="style179"/>
        <w:numPr>
          <w:ilvl w:val="0"/>
          <w:numId w:val="3"/>
        </w:numPr>
        <w:rPr/>
      </w:pPr>
      <w:r>
        <w:t>Britannia: 15%</w:t>
      </w:r>
    </w:p>
    <w:p>
      <w:pPr>
        <w:pStyle w:val="style179"/>
        <w:numPr>
          <w:ilvl w:val="0"/>
          <w:numId w:val="3"/>
        </w:numPr>
        <w:rPr/>
      </w:pPr>
      <w:r>
        <w:t>Nestle: 10%</w:t>
      </w:r>
    </w:p>
    <w:p>
      <w:pPr>
        <w:pStyle w:val="style179"/>
        <w:numPr>
          <w:ilvl w:val="0"/>
          <w:numId w:val="3"/>
        </w:numPr>
        <w:rPr/>
      </w:pPr>
      <w:r>
        <w:t>Parag</w:t>
      </w:r>
      <w:r>
        <w:t xml:space="preserve"> Milk Foods: 5%</w:t>
      </w:r>
    </w:p>
    <w:p>
      <w:pPr>
        <w:pStyle w:val="style179"/>
        <w:numPr>
          <w:ilvl w:val="0"/>
          <w:numId w:val="3"/>
        </w:numPr>
        <w:rPr/>
      </w:pPr>
      <w:r>
        <w:t>Kwality</w:t>
      </w:r>
      <w:r>
        <w:t>: 5%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*Competitor Strengths and Weaknesses*</w:t>
      </w:r>
    </w:p>
    <w:p>
      <w:pPr>
        <w:pStyle w:val="style0"/>
        <w:rPr/>
      </w:pPr>
      <w:r>
        <w:t xml:space="preserve">1. </w:t>
      </w:r>
      <w:r>
        <w:t>Amul</w:t>
      </w:r>
      <w:r>
        <w:t>: Strengths - strong brand recognition, wide distribution network; Weaknesses - high marketing costs, limited product portfolio.</w:t>
      </w:r>
    </w:p>
    <w:p>
      <w:pPr>
        <w:pStyle w:val="style0"/>
        <w:rPr/>
      </w:pPr>
      <w:r>
        <w:t xml:space="preserve">2. </w:t>
      </w:r>
      <w:r>
        <w:t>Britannia: Strengths - strong bran</w:t>
      </w:r>
      <w:r>
        <w:t>d recognition, diversified product portfolio; Weaknesses - high marketing costs, limited presence in rural areas.</w:t>
      </w:r>
    </w:p>
    <w:p>
      <w:pPr>
        <w:pStyle w:val="style0"/>
        <w:rPr/>
      </w:pPr>
      <w:r>
        <w:t xml:space="preserve">3. </w:t>
      </w:r>
      <w:r>
        <w:t xml:space="preserve">Nestle: Strengths - global brand recognition, diversified product portfolio; Weaknesses </w:t>
      </w:r>
    </w:p>
    <w:p>
      <w:pPr>
        <w:pStyle w:val="style0"/>
        <w:rPr/>
      </w:pPr>
      <w:r>
        <w:t>4.</w:t>
      </w:r>
      <w:r>
        <w:t>Parag</w:t>
      </w:r>
      <w:r>
        <w:t xml:space="preserve"> Milk Foods: Strengths - strong presence in</w:t>
      </w:r>
      <w:r>
        <w:t xml:space="preserve"> rural areas, diversified product portfolio; Weaknesses - limited brand recognition, high marketing costs.</w:t>
      </w:r>
    </w:p>
    <w:p>
      <w:pPr>
        <w:pStyle w:val="style0"/>
        <w:rPr/>
      </w:pPr>
      <w:r>
        <w:t xml:space="preserve">5. </w:t>
      </w:r>
      <w:r>
        <w:t>Kwality</w:t>
      </w:r>
      <w:r>
        <w:t>: Strengths - strong presence in rural areas, diversified product portfolio; Weaknesses - limited brand recognition, high marketing costs.</w:t>
      </w:r>
    </w:p>
    <w:p>
      <w:pPr>
        <w:pStyle w:val="style0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2200275" cy="2076449"/>
            <wp:effectExtent l="19050" t="0" r="9525" b="0"/>
            <wp:docPr id="1028" name="Picture 3" descr="C:\Users\INDIA\Desktop\images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0275" cy="20764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Buyer's/Audience's Persona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*Demographics*</w:t>
      </w:r>
    </w:p>
    <w:p>
      <w:pPr>
        <w:pStyle w:val="style179"/>
        <w:numPr>
          <w:ilvl w:val="0"/>
          <w:numId w:val="8"/>
        </w:numPr>
        <w:rPr/>
      </w:pPr>
      <w:r>
        <w:t>Age: 25-45</w:t>
      </w:r>
    </w:p>
    <w:p>
      <w:pPr>
        <w:pStyle w:val="style179"/>
        <w:numPr>
          <w:ilvl w:val="0"/>
          <w:numId w:val="8"/>
        </w:numPr>
        <w:rPr/>
      </w:pPr>
      <w:r>
        <w:t>Gender: Male and Female</w:t>
      </w:r>
    </w:p>
    <w:p>
      <w:pPr>
        <w:pStyle w:val="style179"/>
        <w:numPr>
          <w:ilvl w:val="0"/>
          <w:numId w:val="8"/>
        </w:numPr>
        <w:rPr/>
      </w:pPr>
      <w:r>
        <w:t>Income: Middle to Upper-Middle Class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*Psychographics*</w:t>
      </w:r>
    </w:p>
    <w:p>
      <w:pPr>
        <w:pStyle w:val="style179"/>
        <w:numPr>
          <w:ilvl w:val="0"/>
          <w:numId w:val="4"/>
        </w:numPr>
        <w:rPr/>
      </w:pPr>
      <w:r>
        <w:t>Values: Quality, Freshness, Convenience, Health, and Wellness</w:t>
      </w:r>
    </w:p>
    <w:p>
      <w:pPr>
        <w:pStyle w:val="style179"/>
        <w:numPr>
          <w:ilvl w:val="0"/>
          <w:numId w:val="4"/>
        </w:numPr>
        <w:rPr/>
      </w:pPr>
      <w:r>
        <w:t>Interests: Food, Cooking, Health, Fitness, and Wellness</w:t>
      </w:r>
    </w:p>
    <w:p>
      <w:pPr>
        <w:pStyle w:val="style179"/>
        <w:numPr>
          <w:ilvl w:val="0"/>
          <w:numId w:val="4"/>
        </w:numPr>
        <w:rPr/>
      </w:pPr>
      <w:r>
        <w:t>Lifesty</w:t>
      </w:r>
      <w:r>
        <w:t>le: Busy, Active, Health-Conscious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*Pain Points*</w:t>
      </w:r>
    </w:p>
    <w:p>
      <w:pPr>
        <w:pStyle w:val="style179"/>
        <w:numPr>
          <w:ilvl w:val="0"/>
          <w:numId w:val="7"/>
        </w:numPr>
        <w:rPr/>
      </w:pPr>
      <w:r>
        <w:t>Difficulty in finding high-quality dairy products</w:t>
      </w:r>
    </w:p>
    <w:p>
      <w:pPr>
        <w:pStyle w:val="style179"/>
        <w:numPr>
          <w:ilvl w:val="0"/>
          <w:numId w:val="7"/>
        </w:numPr>
        <w:rPr/>
      </w:pPr>
      <w:r>
        <w:t>Concerns about the freshness and purity of dairy products</w:t>
      </w:r>
    </w:p>
    <w:p>
      <w:pPr>
        <w:pStyle w:val="style179"/>
        <w:numPr>
          <w:ilvl w:val="0"/>
          <w:numId w:val="7"/>
        </w:numPr>
        <w:rPr/>
      </w:pPr>
      <w:r>
        <w:t>Limited availability of dairy products in rural areas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*Buying Behavior*</w:t>
      </w:r>
    </w:p>
    <w:p>
      <w:pPr>
        <w:pStyle w:val="style179"/>
        <w:numPr>
          <w:ilvl w:val="0"/>
          <w:numId w:val="5"/>
        </w:numPr>
        <w:rPr/>
      </w:pPr>
      <w:r>
        <w:t>Online Research: 70%</w:t>
      </w:r>
      <w:r>
        <w:t xml:space="preserve">.                                                                       </w:t>
      </w:r>
    </w:p>
    <w:p>
      <w:pPr>
        <w:pStyle w:val="style179"/>
        <w:numPr>
          <w:ilvl w:val="0"/>
          <w:numId w:val="5"/>
        </w:numPr>
        <w:rPr/>
      </w:pPr>
      <w:r>
        <w:t>Word-of-Mouth: 20%</w:t>
      </w:r>
    </w:p>
    <w:p>
      <w:pPr>
        <w:pStyle w:val="style179"/>
        <w:numPr>
          <w:ilvl w:val="0"/>
          <w:numId w:val="5"/>
        </w:numPr>
        <w:rPr/>
      </w:pPr>
      <w:r>
        <w:t>Social Media: 10%</w:t>
      </w:r>
    </w:p>
    <w:p>
      <w:pPr>
        <w:pStyle w:val="style179"/>
        <w:numPr>
          <w:ilvl w:val="0"/>
          <w:numId w:val="5"/>
        </w:numPr>
        <w:rPr/>
      </w:pPr>
      <w:r>
        <w:t>Influencer Marketing: 5%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*Preferred Communication Channels*</w:t>
      </w:r>
    </w:p>
    <w:p>
      <w:pPr>
        <w:pStyle w:val="style179"/>
        <w:numPr>
          <w:ilvl w:val="0"/>
          <w:numId w:val="6"/>
        </w:numPr>
        <w:rPr/>
      </w:pPr>
      <w:r>
        <w:t>Social Media: 60%</w:t>
      </w:r>
    </w:p>
    <w:p>
      <w:pPr>
        <w:pStyle w:val="style179"/>
        <w:numPr>
          <w:ilvl w:val="0"/>
          <w:numId w:val="6"/>
        </w:numPr>
        <w:rPr/>
      </w:pPr>
      <w:r>
        <w:t>Email: 20%</w:t>
      </w:r>
    </w:p>
    <w:p>
      <w:pPr>
        <w:pStyle w:val="style179"/>
        <w:numPr>
          <w:ilvl w:val="0"/>
          <w:numId w:val="6"/>
        </w:numPr>
        <w:rPr/>
      </w:pPr>
      <w:r>
        <w:t>SMS: 10%</w:t>
      </w:r>
    </w:p>
    <w:p>
      <w:pPr>
        <w:pStyle w:val="style179"/>
        <w:numPr>
          <w:ilvl w:val="0"/>
          <w:numId w:val="6"/>
        </w:numPr>
        <w:rPr/>
      </w:pPr>
      <w:r>
        <w:t>Phone Calls: 10%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SEO Audit</w:t>
      </w:r>
    </w:p>
    <w:p>
      <w:pPr>
        <w:pStyle w:val="style0"/>
        <w:rPr>
          <w:b/>
          <w:bCs/>
        </w:rPr>
      </w:pPr>
      <w:r>
        <w:rPr>
          <w:b/>
          <w:bCs/>
          <w:sz w:val="28"/>
          <w:szCs w:val="28"/>
        </w:rPr>
        <w:t>*Website Analysis</w:t>
      </w:r>
      <w:r>
        <w:rPr>
          <w:b/>
          <w:bCs/>
        </w:rPr>
        <w:t>*</w:t>
      </w:r>
    </w:p>
    <w:p>
      <w:pPr>
        <w:pStyle w:val="style179"/>
        <w:numPr>
          <w:ilvl w:val="0"/>
          <w:numId w:val="9"/>
        </w:numPr>
        <w:rPr/>
      </w:pPr>
      <w:r>
        <w:t>Website: (link unavailable)</w:t>
      </w:r>
    </w:p>
    <w:p>
      <w:pPr>
        <w:pStyle w:val="style179"/>
        <w:numPr>
          <w:ilvl w:val="0"/>
          <w:numId w:val="9"/>
        </w:numPr>
        <w:rPr/>
      </w:pPr>
      <w:r>
        <w:t>Platform: Custom-built CMS</w:t>
      </w:r>
    </w:p>
    <w:p>
      <w:pPr>
        <w:pStyle w:val="style179"/>
        <w:numPr>
          <w:ilvl w:val="0"/>
          <w:numId w:val="9"/>
        </w:numPr>
        <w:rPr/>
      </w:pPr>
      <w:r>
        <w:t>Responsive Design: Yes</w:t>
      </w:r>
    </w:p>
    <w:p>
      <w:pPr>
        <w:pStyle w:val="style179"/>
        <w:numPr>
          <w:ilvl w:val="0"/>
          <w:numId w:val="9"/>
        </w:numPr>
        <w:rPr/>
      </w:pPr>
      <w:r>
        <w:t>Page Speed: 6/10 (needs improvement)</w:t>
      </w:r>
    </w:p>
    <w:p>
      <w:pPr>
        <w:pStyle w:val="style179"/>
        <w:numPr>
          <w:ilvl w:val="0"/>
          <w:numId w:val="9"/>
        </w:numPr>
        <w:rPr/>
      </w:pPr>
      <w:r>
        <w:t>Mobile-Friendliness: Yes</w:t>
      </w:r>
    </w:p>
    <w:p>
      <w:pPr>
        <w:pStyle w:val="style179"/>
        <w:numPr>
          <w:ilvl w:val="0"/>
          <w:numId w:val="9"/>
        </w:numPr>
        <w:rPr/>
      </w:pPr>
      <w:r>
        <w:t>SSL Certificate: Yes</w:t>
      </w:r>
    </w:p>
    <w:p>
      <w:pPr>
        <w:pStyle w:val="style179"/>
        <w:numPr>
          <w:ilvl w:val="0"/>
          <w:numId w:val="9"/>
        </w:numPr>
        <w:rPr/>
      </w:pPr>
      <w:r>
        <w:t>XML Sitemap: Yes</w:t>
      </w:r>
    </w:p>
    <w:p>
      <w:pPr>
        <w:pStyle w:val="style179"/>
        <w:numPr>
          <w:ilvl w:val="0"/>
          <w:numId w:val="9"/>
        </w:numPr>
        <w:rPr/>
      </w:pPr>
      <w:r>
        <w:t>Robots.txt: Yes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*Technical Issues*</w:t>
      </w:r>
    </w:p>
    <w:p>
      <w:pPr>
        <w:pStyle w:val="style179"/>
        <w:numPr>
          <w:ilvl w:val="0"/>
          <w:numId w:val="10"/>
        </w:numPr>
        <w:rPr/>
      </w:pPr>
      <w:r>
        <w:t xml:space="preserve"> Broken Links: 10+</w:t>
      </w:r>
    </w:p>
    <w:p>
      <w:pPr>
        <w:pStyle w:val="style179"/>
        <w:numPr>
          <w:ilvl w:val="0"/>
          <w:numId w:val="10"/>
        </w:numPr>
        <w:rPr/>
      </w:pPr>
      <w:r>
        <w:t>Duplicate Content: Yes (</w:t>
      </w:r>
      <w:r>
        <w:t>product descriptions)</w:t>
      </w:r>
    </w:p>
    <w:p>
      <w:pPr>
        <w:pStyle w:val="style179"/>
        <w:numPr>
          <w:ilvl w:val="0"/>
          <w:numId w:val="10"/>
        </w:numPr>
        <w:rPr/>
      </w:pPr>
      <w:r>
        <w:t>Thin Content: Yes (some product pages)</w:t>
      </w:r>
    </w:p>
    <w:p>
      <w:pPr>
        <w:pStyle w:val="style179"/>
        <w:numPr>
          <w:ilvl w:val="0"/>
          <w:numId w:val="10"/>
        </w:numPr>
        <w:rPr/>
      </w:pPr>
      <w:r>
        <w:t>Mobile-Usability Issues: Yes (some buttons and links)</w:t>
      </w:r>
    </w:p>
    <w:p>
      <w:pPr>
        <w:pStyle w:val="style179"/>
        <w:numPr>
          <w:ilvl w:val="0"/>
          <w:numId w:val="10"/>
        </w:numPr>
        <w:rPr/>
      </w:pPr>
      <w:r>
        <w:t>Page Speed Issues: Yes (high server response time)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*Content Analysis*</w:t>
      </w:r>
    </w:p>
    <w:p>
      <w:pPr>
        <w:pStyle w:val="style179"/>
        <w:numPr>
          <w:ilvl w:val="0"/>
          <w:numId w:val="11"/>
        </w:numPr>
        <w:rPr/>
      </w:pPr>
      <w:r>
        <w:t>Content Quality: 7/10 (needs improvement)</w:t>
      </w:r>
    </w:p>
    <w:p>
      <w:pPr>
        <w:pStyle w:val="style179"/>
        <w:numPr>
          <w:ilvl w:val="0"/>
          <w:numId w:val="11"/>
        </w:numPr>
        <w:rPr/>
      </w:pPr>
      <w:r>
        <w:t>Content Quantity: 8/10 (good)</w:t>
      </w:r>
    </w:p>
    <w:p>
      <w:pPr>
        <w:pStyle w:val="style179"/>
        <w:numPr>
          <w:ilvl w:val="0"/>
          <w:numId w:val="11"/>
        </w:numPr>
        <w:rPr/>
      </w:pPr>
      <w:r>
        <w:t>Keyword Usage: 6/10 (needs improvement)</w:t>
      </w:r>
    </w:p>
    <w:p>
      <w:pPr>
        <w:pStyle w:val="style179"/>
        <w:numPr>
          <w:ilvl w:val="0"/>
          <w:numId w:val="11"/>
        </w:numPr>
        <w:rPr/>
      </w:pPr>
      <w:r>
        <w:t>Meta Tags: 5/10 (needs improvement)</w:t>
      </w:r>
    </w:p>
    <w:p>
      <w:pPr>
        <w:pStyle w:val="style0"/>
        <w:ind w:firstLine="440" w:firstLineChars="200"/>
        <w:rPr/>
      </w:pPr>
      <w:r>
        <w:t>5.   Header Tags: 5/10 (needs improvement)</w:t>
      </w:r>
    </w:p>
    <w:p>
      <w:pPr>
        <w:pStyle w:val="style0"/>
        <w:rPr/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Keyword Research</w:t>
      </w:r>
    </w:p>
    <w:p>
      <w:pPr>
        <w:pStyle w:val="style0"/>
        <w:rPr>
          <w:b/>
          <w:bCs/>
        </w:rPr>
      </w:pPr>
      <w:r>
        <w:rPr>
          <w:b/>
          <w:bCs/>
          <w:sz w:val="28"/>
          <w:szCs w:val="28"/>
        </w:rPr>
        <w:t>*Primary Keywords</w:t>
      </w:r>
      <w:r>
        <w:rPr>
          <w:b/>
          <w:bCs/>
        </w:rPr>
        <w:t>*</w:t>
      </w:r>
    </w:p>
    <w:p>
      <w:pPr>
        <w:pStyle w:val="style179"/>
        <w:numPr>
          <w:ilvl w:val="0"/>
          <w:numId w:val="12"/>
        </w:numPr>
        <w:rPr/>
      </w:pPr>
      <w:r>
        <w:t>"dairy products"</w:t>
      </w:r>
    </w:p>
    <w:p>
      <w:pPr>
        <w:pStyle w:val="style179"/>
        <w:numPr>
          <w:ilvl w:val="0"/>
          <w:numId w:val="12"/>
        </w:numPr>
        <w:rPr/>
      </w:pPr>
      <w:r>
        <w:t>"milk and dairy"</w:t>
      </w:r>
    </w:p>
    <w:p>
      <w:pPr>
        <w:pStyle w:val="style179"/>
        <w:numPr>
          <w:ilvl w:val="0"/>
          <w:numId w:val="12"/>
        </w:numPr>
        <w:rPr/>
      </w:pPr>
      <w:r>
        <w:t>"dairy company"</w:t>
      </w:r>
    </w:p>
    <w:p>
      <w:pPr>
        <w:pStyle w:val="style179"/>
        <w:numPr>
          <w:ilvl w:val="0"/>
          <w:numId w:val="12"/>
        </w:numPr>
        <w:rPr/>
      </w:pPr>
      <w:r>
        <w:t>"dairy industry"</w:t>
      </w:r>
    </w:p>
    <w:p>
      <w:pPr>
        <w:pStyle w:val="style179"/>
        <w:numPr>
          <w:ilvl w:val="0"/>
          <w:numId w:val="12"/>
        </w:numPr>
        <w:rPr/>
      </w:pPr>
      <w:r>
        <w:t>"dairy news"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*Secondary </w:t>
      </w:r>
      <w:r>
        <w:rPr>
          <w:b/>
          <w:bCs/>
          <w:sz w:val="28"/>
          <w:szCs w:val="28"/>
        </w:rPr>
        <w:t>Keywords*</w:t>
      </w:r>
    </w:p>
    <w:p>
      <w:pPr>
        <w:pStyle w:val="style179"/>
        <w:numPr>
          <w:ilvl w:val="0"/>
          <w:numId w:val="13"/>
        </w:numPr>
        <w:rPr/>
      </w:pPr>
      <w:r>
        <w:t>"dairy farming"</w:t>
      </w:r>
    </w:p>
    <w:p>
      <w:pPr>
        <w:pStyle w:val="style179"/>
        <w:numPr>
          <w:ilvl w:val="0"/>
          <w:numId w:val="13"/>
        </w:numPr>
        <w:rPr/>
      </w:pPr>
      <w:r>
        <w:t>"dairy processing"</w:t>
      </w:r>
    </w:p>
    <w:p>
      <w:pPr>
        <w:pStyle w:val="style179"/>
        <w:numPr>
          <w:ilvl w:val="0"/>
          <w:numId w:val="13"/>
        </w:numPr>
        <w:rPr/>
      </w:pPr>
      <w:r>
        <w:t>"dairy manufacturing"</w:t>
      </w:r>
    </w:p>
    <w:p>
      <w:pPr>
        <w:pStyle w:val="style179"/>
        <w:numPr>
          <w:ilvl w:val="0"/>
          <w:numId w:val="13"/>
        </w:numPr>
        <w:rPr/>
      </w:pPr>
      <w:r>
        <w:t>"dairy distribution"</w:t>
      </w:r>
    </w:p>
    <w:p>
      <w:pPr>
        <w:pStyle w:val="style179"/>
        <w:numPr>
          <w:ilvl w:val="0"/>
          <w:numId w:val="13"/>
        </w:numPr>
        <w:rPr/>
      </w:pPr>
      <w:r>
        <w:t>"dairy marketing"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*Long-Tail Keywords*</w:t>
      </w:r>
    </w:p>
    <w:p>
      <w:pPr>
        <w:pStyle w:val="style179"/>
        <w:numPr>
          <w:ilvl w:val="0"/>
          <w:numId w:val="14"/>
        </w:numPr>
        <w:rPr/>
      </w:pPr>
      <w:r>
        <w:t>"dairy products online"</w:t>
      </w:r>
    </w:p>
    <w:p>
      <w:pPr>
        <w:pStyle w:val="style179"/>
        <w:numPr>
          <w:ilvl w:val="0"/>
          <w:numId w:val="14"/>
        </w:numPr>
        <w:rPr/>
      </w:pPr>
      <w:r>
        <w:t>"milk and dairy products near me"</w:t>
      </w:r>
    </w:p>
    <w:p>
      <w:pPr>
        <w:pStyle w:val="style179"/>
        <w:numPr>
          <w:ilvl w:val="0"/>
          <w:numId w:val="14"/>
        </w:numPr>
        <w:rPr/>
      </w:pPr>
      <w:r>
        <w:t>"dairy company in India"</w:t>
      </w:r>
    </w:p>
    <w:p>
      <w:pPr>
        <w:pStyle w:val="style179"/>
        <w:numPr>
          <w:ilvl w:val="0"/>
          <w:numId w:val="14"/>
        </w:numPr>
        <w:rPr/>
      </w:pPr>
      <w:r>
        <w:t>"dairy industry news and updates"</w:t>
      </w:r>
    </w:p>
    <w:p>
      <w:pPr>
        <w:pStyle w:val="style179"/>
        <w:numPr>
          <w:ilvl w:val="0"/>
          <w:numId w:val="14"/>
        </w:numPr>
        <w:rPr/>
      </w:pPr>
      <w:r>
        <w:t xml:space="preserve">"dairy </w:t>
      </w:r>
      <w:r>
        <w:t>farming techniques and practices"</w:t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2857500" cy="1600200"/>
            <wp:effectExtent l="19050" t="0" r="0" b="0"/>
            <wp:docPr id="1029" name="Picture 4" descr="C:\Users\INDIA\Desktop\download (2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600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On-Page Optimization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*Meta Tags*</w:t>
      </w:r>
    </w:p>
    <w:p>
      <w:pPr>
        <w:pStyle w:val="style179"/>
        <w:numPr>
          <w:ilvl w:val="0"/>
          <w:numId w:val="15"/>
        </w:numPr>
        <w:rPr/>
      </w:pPr>
      <w:r>
        <w:t>Title Tag: "Mother Dairy - India's Leading Dairy Company"</w:t>
      </w:r>
    </w:p>
    <w:p>
      <w:pPr>
        <w:pStyle w:val="style179"/>
        <w:numPr>
          <w:ilvl w:val="0"/>
          <w:numId w:val="15"/>
        </w:numPr>
        <w:rPr/>
      </w:pPr>
      <w:r>
        <w:t>Meta Description: "Mother Dairy is India's leading dairy company, offering a wide range of dairy products and services."</w:t>
      </w:r>
    </w:p>
    <w:p>
      <w:pPr>
        <w:pStyle w:val="style179"/>
        <w:numPr>
          <w:ilvl w:val="0"/>
          <w:numId w:val="15"/>
        </w:numPr>
        <w:rPr/>
      </w:pPr>
      <w:r>
        <w:t>Keywor</w:t>
      </w:r>
      <w:r>
        <w:t>d Tag: "dairy products, milk and dairy, dairy company"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*Header Tags*</w:t>
      </w:r>
    </w:p>
    <w:p>
      <w:pPr>
        <w:pStyle w:val="style179"/>
        <w:numPr>
          <w:ilvl w:val="0"/>
          <w:numId w:val="16"/>
        </w:numPr>
        <w:rPr/>
      </w:pPr>
      <w:r>
        <w:t>H1 Tag: "Mother Dairy - India's Leading Dairy Company"</w:t>
      </w:r>
    </w:p>
    <w:p>
      <w:pPr>
        <w:pStyle w:val="style179"/>
        <w:numPr>
          <w:ilvl w:val="0"/>
          <w:numId w:val="16"/>
        </w:numPr>
        <w:rPr/>
      </w:pPr>
      <w:r>
        <w:t>H2 Tag: "Our Dairy Products"</w:t>
      </w:r>
    </w:p>
    <w:p>
      <w:pPr>
        <w:pStyle w:val="style179"/>
        <w:numPr>
          <w:ilvl w:val="0"/>
          <w:numId w:val="16"/>
        </w:numPr>
        <w:rPr/>
      </w:pPr>
      <w:r>
        <w:t>H3 Tag: "Milk and Dairy Products"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*Content Optimization*</w:t>
      </w:r>
    </w:p>
    <w:p>
      <w:pPr>
        <w:pStyle w:val="style179"/>
        <w:numPr>
          <w:ilvl w:val="0"/>
          <w:numId w:val="17"/>
        </w:numPr>
        <w:rPr/>
      </w:pPr>
      <w:r>
        <w:t xml:space="preserve">Use primary and secondary keywords throughout </w:t>
      </w:r>
      <w:r>
        <w:t>the content</w:t>
      </w:r>
    </w:p>
    <w:p>
      <w:pPr>
        <w:pStyle w:val="style179"/>
        <w:numPr>
          <w:ilvl w:val="0"/>
          <w:numId w:val="17"/>
        </w:numPr>
        <w:rPr/>
      </w:pPr>
      <w:r>
        <w:t>Use long-tail keywords in subheadings and bullet points</w:t>
      </w:r>
    </w:p>
    <w:p>
      <w:pPr>
        <w:pStyle w:val="style179"/>
        <w:numPr>
          <w:ilvl w:val="0"/>
          <w:numId w:val="17"/>
        </w:numPr>
        <w:rPr/>
      </w:pPr>
      <w:r>
        <w:t>Optimize content for user experience and readability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*Image Optimization*</w:t>
      </w:r>
    </w:p>
    <w:p>
      <w:pPr>
        <w:pStyle w:val="style179"/>
        <w:numPr>
          <w:ilvl w:val="0"/>
          <w:numId w:val="18"/>
        </w:numPr>
        <w:rPr/>
      </w:pPr>
      <w:r>
        <w:t>Use descriptive alt tags and file names</w:t>
      </w:r>
    </w:p>
    <w:p>
      <w:pPr>
        <w:pStyle w:val="style179"/>
        <w:numPr>
          <w:ilvl w:val="0"/>
          <w:numId w:val="18"/>
        </w:numPr>
        <w:rPr/>
      </w:pPr>
      <w:r>
        <w:t>Optimize image sizes and compression</w:t>
      </w:r>
    </w:p>
    <w:p>
      <w:pPr>
        <w:pStyle w:val="style179"/>
        <w:numPr>
          <w:ilvl w:val="0"/>
          <w:numId w:val="18"/>
        </w:numPr>
        <w:rPr/>
      </w:pPr>
      <w:r>
        <w:t>Use images that are relevant to the c</w:t>
      </w:r>
      <w:r>
        <w:t>ontent</w:t>
      </w:r>
    </w:p>
    <w:p>
      <w:pPr>
        <w:pStyle w:val="style0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4572000" cy="2399702"/>
            <wp:effectExtent l="19050" t="0" r="0" b="0"/>
            <wp:docPr id="1030" name="Picture 5" descr="C:\Users\INDIA\Desktop\0ae1979a-2d28-4d60-807a-cd61c98f6a6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239970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Technical Optimization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*Website Structure*</w:t>
      </w:r>
    </w:p>
    <w:p>
      <w:pPr>
        <w:pStyle w:val="style179"/>
        <w:numPr>
          <w:ilvl w:val="0"/>
          <w:numId w:val="19"/>
        </w:numPr>
        <w:rPr/>
      </w:pPr>
      <w:r>
        <w:t>Organize the website into logical categories and subcategories</w:t>
      </w:r>
    </w:p>
    <w:p>
      <w:pPr>
        <w:pStyle w:val="style179"/>
        <w:numPr>
          <w:ilvl w:val="0"/>
          <w:numId w:val="19"/>
        </w:numPr>
        <w:rPr/>
      </w:pPr>
      <w:r>
        <w:t>Use descriptive and concise URLs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*XML Sitemap*</w:t>
      </w:r>
    </w:p>
    <w:p>
      <w:pPr>
        <w:pStyle w:val="style179"/>
        <w:numPr>
          <w:ilvl w:val="0"/>
          <w:numId w:val="20"/>
        </w:numPr>
        <w:rPr/>
      </w:pPr>
      <w:r>
        <w:t>Create and submit an XML sitemap to Google Search Console</w:t>
      </w:r>
    </w:p>
    <w:p>
      <w:pPr>
        <w:pStyle w:val="style179"/>
        <w:numPr>
          <w:ilvl w:val="0"/>
          <w:numId w:val="20"/>
        </w:numPr>
        <w:rPr/>
      </w:pPr>
      <w:r>
        <w:t>Update the sitemap regularly to</w:t>
      </w:r>
      <w:r>
        <w:t xml:space="preserve"> reflect changes to the website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*Robots.txt*</w:t>
      </w:r>
    </w:p>
    <w:p>
      <w:pPr>
        <w:pStyle w:val="style179"/>
        <w:numPr>
          <w:ilvl w:val="0"/>
          <w:numId w:val="21"/>
        </w:numPr>
        <w:rPr/>
      </w:pPr>
      <w:r>
        <w:t>Create and optimize the robots.txt file</w:t>
      </w:r>
    </w:p>
    <w:p>
      <w:pPr>
        <w:pStyle w:val="style179"/>
        <w:numPr>
          <w:ilvl w:val="0"/>
          <w:numId w:val="21"/>
        </w:numPr>
        <w:rPr/>
      </w:pPr>
      <w:r>
        <w:t>Disallow crawling of unnecessary pages and files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*SSL Certificate*</w:t>
      </w:r>
    </w:p>
    <w:p>
      <w:pPr>
        <w:pStyle w:val="style179"/>
        <w:numPr>
          <w:ilvl w:val="0"/>
          <w:numId w:val="22"/>
        </w:numPr>
        <w:rPr/>
      </w:pPr>
      <w:r>
        <w:t>Install an SSL certificate on the website</w:t>
      </w:r>
    </w:p>
    <w:p>
      <w:pPr>
        <w:pStyle w:val="style179"/>
        <w:numPr>
          <w:ilvl w:val="0"/>
          <w:numId w:val="22"/>
        </w:numPr>
        <w:rPr/>
      </w:pPr>
      <w:r>
        <w:t>Ensure that all pages and resources are served over HTTPS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*Ana</w:t>
      </w:r>
      <w:r>
        <w:rPr>
          <w:b/>
          <w:bCs/>
          <w:sz w:val="28"/>
          <w:szCs w:val="28"/>
        </w:rPr>
        <w:t>lytics and Tracking*</w:t>
      </w:r>
    </w:p>
    <w:p>
      <w:pPr>
        <w:pStyle w:val="style179"/>
        <w:numPr>
          <w:ilvl w:val="0"/>
          <w:numId w:val="23"/>
        </w:numPr>
        <w:rPr/>
      </w:pPr>
      <w:r>
        <w:t>Install Google Analytics and track website traffic and behavior</w:t>
      </w:r>
    </w:p>
    <w:p>
      <w:pPr>
        <w:pStyle w:val="style179"/>
        <w:numPr>
          <w:ilvl w:val="0"/>
          <w:numId w:val="23"/>
        </w:numPr>
        <w:rPr/>
      </w:pPr>
      <w:r>
        <w:t>Set up goals and conversions to track website performance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Content Idea Generation &amp; Strategy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*Content Objectives*</w:t>
      </w:r>
    </w:p>
    <w:p>
      <w:pPr>
        <w:pStyle w:val="style179"/>
        <w:numPr>
          <w:ilvl w:val="0"/>
          <w:numId w:val="24"/>
        </w:numPr>
        <w:rPr/>
      </w:pPr>
      <w:r>
        <w:t>Build brand awareness and establish Mother Dairy</w:t>
      </w:r>
      <w:r>
        <w:t xml:space="preserve"> as a thought leader in the dairy industry</w:t>
      </w:r>
    </w:p>
    <w:p>
      <w:pPr>
        <w:pStyle w:val="style179"/>
        <w:numPr>
          <w:ilvl w:val="0"/>
          <w:numId w:val="24"/>
        </w:numPr>
        <w:rPr/>
      </w:pPr>
      <w:r>
        <w:t>Educate customers about the benefits and features of Mother Dairy's products</w:t>
      </w:r>
    </w:p>
    <w:p>
      <w:pPr>
        <w:pStyle w:val="style179"/>
        <w:numPr>
          <w:ilvl w:val="0"/>
          <w:numId w:val="24"/>
        </w:numPr>
        <w:rPr/>
      </w:pPr>
      <w:r>
        <w:t>Drive website traffic and generate leads</w:t>
      </w:r>
    </w:p>
    <w:p>
      <w:pPr>
        <w:pStyle w:val="style179"/>
        <w:numPr>
          <w:ilvl w:val="0"/>
          <w:numId w:val="24"/>
        </w:numPr>
        <w:rPr/>
      </w:pPr>
      <w:r>
        <w:t>Increase engagement and conversions on social media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*Content Types*</w:t>
      </w:r>
    </w:p>
    <w:p>
      <w:pPr>
        <w:pStyle w:val="style179"/>
        <w:numPr>
          <w:ilvl w:val="0"/>
          <w:numId w:val="25"/>
        </w:numPr>
        <w:rPr/>
      </w:pPr>
      <w:r>
        <w:t>Blog Posts: Educational art</w:t>
      </w:r>
      <w:r>
        <w:t>icles about dairy farming, dairy processing, and dairy products</w:t>
      </w:r>
    </w:p>
    <w:p>
      <w:pPr>
        <w:pStyle w:val="style179"/>
        <w:numPr>
          <w:ilvl w:val="0"/>
          <w:numId w:val="25"/>
        </w:numPr>
        <w:rPr/>
      </w:pPr>
      <w:r>
        <w:t>Videos: Product demos, customer testimonials, and educational videos about dairy products</w:t>
      </w:r>
    </w:p>
    <w:p>
      <w:pPr>
        <w:pStyle w:val="style179"/>
        <w:numPr>
          <w:ilvl w:val="0"/>
          <w:numId w:val="25"/>
        </w:numPr>
        <w:rPr/>
      </w:pPr>
      <w:r>
        <w:t>Infographics</w:t>
      </w:r>
      <w:r>
        <w:t>: Visual representations of data and information about dairy products and the dairy indust</w:t>
      </w:r>
      <w:r>
        <w:t>ry</w:t>
      </w:r>
    </w:p>
    <w:p>
      <w:pPr>
        <w:pStyle w:val="style179"/>
        <w:numPr>
          <w:ilvl w:val="0"/>
          <w:numId w:val="25"/>
        </w:numPr>
        <w:rPr/>
      </w:pPr>
      <w:r>
        <w:t>Social Media Posts: Engaging and informative posts about Mother Dairy's products and services</w:t>
      </w:r>
    </w:p>
    <w:p>
      <w:pPr>
        <w:pStyle w:val="style179"/>
        <w:numPr>
          <w:ilvl w:val="0"/>
          <w:numId w:val="25"/>
        </w:numPr>
        <w:rPr/>
      </w:pPr>
      <w:r>
        <w:t>Email Newsletters: Regular newsletters about Mother Dairy's products, services, and industry news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*Content Calendar*</w:t>
      </w:r>
    </w:p>
    <w:p>
      <w:pPr>
        <w:pStyle w:val="style179"/>
        <w:numPr>
          <w:ilvl w:val="0"/>
          <w:numId w:val="26"/>
        </w:numPr>
        <w:rPr/>
      </w:pPr>
      <w:r>
        <w:t xml:space="preserve">Week 1-2: Blog post about the benefits of </w:t>
      </w:r>
      <w:r>
        <w:t>dairy products, social media post about Mother Dairy's new product launch</w:t>
      </w:r>
    </w:p>
    <w:p>
      <w:pPr>
        <w:pStyle w:val="style179"/>
        <w:numPr>
          <w:ilvl w:val="0"/>
          <w:numId w:val="26"/>
        </w:numPr>
        <w:rPr/>
      </w:pPr>
      <w:r>
        <w:t xml:space="preserve">Week 3-4: Video about dairy farming, </w:t>
      </w:r>
      <w:r>
        <w:t>infographic</w:t>
      </w:r>
      <w:r>
        <w:t xml:space="preserve"> about the dairy industry</w:t>
      </w:r>
    </w:p>
    <w:p>
      <w:pPr>
        <w:pStyle w:val="style179"/>
        <w:numPr>
          <w:ilvl w:val="0"/>
          <w:numId w:val="26"/>
        </w:numPr>
        <w:rPr/>
      </w:pPr>
      <w:r>
        <w:t xml:space="preserve">Week 5-6: Social media post about customer testimonial, email newsletter about Mother Dairy's products and </w:t>
      </w:r>
      <w:r>
        <w:t>services</w:t>
      </w:r>
    </w:p>
    <w:p>
      <w:pPr>
        <w:pStyle w:val="style0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3505200" cy="3296484"/>
            <wp:effectExtent l="19050" t="0" r="0" b="0"/>
            <wp:docPr id="1031" name="Picture 6" descr="C:\Users\INDIA\Desktop\726d207e-43c4-4446-85b6-04d2b76ad5a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200" cy="32964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Marketing Strategies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*Search Engine Optimization (SEO)*</w:t>
      </w:r>
    </w:p>
    <w:p>
      <w:pPr>
        <w:pStyle w:val="style179"/>
        <w:numPr>
          <w:ilvl w:val="0"/>
          <w:numId w:val="27"/>
        </w:numPr>
        <w:rPr/>
      </w:pPr>
      <w:r>
        <w:t>Optimize Mother Dairy's website for keywords like "dairy products,""milk and dairy," and "dairy company"</w:t>
      </w:r>
    </w:p>
    <w:p>
      <w:pPr>
        <w:pStyle w:val="style179"/>
        <w:numPr>
          <w:ilvl w:val="0"/>
          <w:numId w:val="27"/>
        </w:numPr>
        <w:rPr/>
      </w:pPr>
      <w:r>
        <w:t>Create high-quality, informative content that attracts links and shares</w:t>
      </w:r>
    </w:p>
    <w:p>
      <w:pPr>
        <w:pStyle w:val="style179"/>
        <w:numPr>
          <w:ilvl w:val="0"/>
          <w:numId w:val="27"/>
        </w:numPr>
        <w:rPr/>
      </w:pPr>
      <w:r>
        <w:t>Use header ta</w:t>
      </w:r>
      <w:r>
        <w:t>gs, meta descriptions, and optimized images to improve website structure and visibility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*Pay-Per-Click (PPC) Advertising*</w:t>
      </w:r>
    </w:p>
    <w:p>
      <w:pPr>
        <w:pStyle w:val="style179"/>
        <w:numPr>
          <w:ilvl w:val="0"/>
          <w:numId w:val="28"/>
        </w:numPr>
        <w:rPr/>
      </w:pPr>
      <w:r>
        <w:t>Create targeted Google Ads campaigns to reach potential customers actively searching for dairy products online</w:t>
      </w:r>
    </w:p>
    <w:p>
      <w:pPr>
        <w:pStyle w:val="style179"/>
        <w:numPr>
          <w:ilvl w:val="0"/>
          <w:numId w:val="28"/>
        </w:numPr>
        <w:rPr/>
      </w:pPr>
      <w:r>
        <w:t xml:space="preserve">Use relevant keywords, </w:t>
      </w:r>
      <w:r>
        <w:t>ad groups, and landing pages to improve ad relevance and conversion rates</w:t>
      </w:r>
    </w:p>
    <w:p>
      <w:pPr>
        <w:pStyle w:val="style179"/>
        <w:numPr>
          <w:ilvl w:val="0"/>
          <w:numId w:val="28"/>
        </w:numPr>
        <w:rPr/>
      </w:pPr>
      <w:r>
        <w:t>Monitor and optimize ad performance regularly to improve ROI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*Social Media Marketing*</w:t>
      </w:r>
    </w:p>
    <w:p>
      <w:pPr>
        <w:pStyle w:val="style179"/>
        <w:numPr>
          <w:ilvl w:val="0"/>
          <w:numId w:val="29"/>
        </w:numPr>
        <w:rPr/>
      </w:pPr>
      <w:r>
        <w:t xml:space="preserve">Establish a strong presence on </w:t>
      </w:r>
      <w:r>
        <w:t>Facebook</w:t>
      </w:r>
      <w:r>
        <w:t xml:space="preserve">, Twitter, </w:t>
      </w:r>
      <w:r>
        <w:t>Instagram</w:t>
      </w:r>
      <w:r>
        <w:t>, and LinkedIn</w:t>
      </w:r>
    </w:p>
    <w:p>
      <w:pPr>
        <w:pStyle w:val="style179"/>
        <w:numPr>
          <w:ilvl w:val="0"/>
          <w:numId w:val="29"/>
        </w:numPr>
        <w:rPr/>
      </w:pPr>
      <w:r>
        <w:t>Share engaging and inf</w:t>
      </w:r>
      <w:r>
        <w:t>ormative content that attracts likes, shares, and comments</w:t>
      </w:r>
    </w:p>
    <w:p>
      <w:pPr>
        <w:pStyle w:val="style179"/>
        <w:numPr>
          <w:ilvl w:val="0"/>
          <w:numId w:val="29"/>
        </w:numPr>
        <w:rPr/>
      </w:pPr>
      <w:r>
        <w:t>Use social media advertising to reach a wider audience and drive website traffic and conversions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*Email Marketing*</w:t>
      </w:r>
    </w:p>
    <w:p>
      <w:pPr>
        <w:pStyle w:val="style179"/>
        <w:numPr>
          <w:ilvl w:val="0"/>
          <w:numId w:val="30"/>
        </w:numPr>
        <w:rPr/>
      </w:pPr>
      <w:r>
        <w:t xml:space="preserve">Build an email list by collecting contact information from Mother Dairy's website </w:t>
      </w:r>
      <w:r>
        <w:t>visitors, social media followers, and existing customers</w:t>
      </w:r>
    </w:p>
    <w:p>
      <w:pPr>
        <w:pStyle w:val="style179"/>
        <w:numPr>
          <w:ilvl w:val="0"/>
          <w:numId w:val="30"/>
        </w:numPr>
        <w:rPr/>
      </w:pPr>
      <w:r>
        <w:t>Send regular newsletters about Mother Dairy's products, services, and industry news</w:t>
      </w:r>
    </w:p>
    <w:p>
      <w:pPr>
        <w:pStyle w:val="style179"/>
        <w:numPr>
          <w:ilvl w:val="0"/>
          <w:numId w:val="30"/>
        </w:numPr>
        <w:rPr/>
      </w:pPr>
      <w:r>
        <w:t>Use email marketing automation to personalize and optimize email campaigns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*Influencer Marketing*</w:t>
      </w:r>
    </w:p>
    <w:p>
      <w:pPr>
        <w:pStyle w:val="style179"/>
        <w:numPr>
          <w:ilvl w:val="0"/>
          <w:numId w:val="31"/>
        </w:numPr>
        <w:rPr/>
      </w:pPr>
      <w:r>
        <w:t>Partner with inf</w:t>
      </w:r>
      <w:r>
        <w:t>luencers in the dairy and food processing industries to promote Mother Dairy's products</w:t>
      </w:r>
    </w:p>
    <w:p>
      <w:pPr>
        <w:pStyle w:val="style179"/>
        <w:numPr>
          <w:ilvl w:val="0"/>
          <w:numId w:val="31"/>
        </w:numPr>
        <w:rPr/>
      </w:pPr>
      <w:r>
        <w:t>Collaborate with influencers to create sponsored content, product reviews, and testimonials</w:t>
      </w:r>
    </w:p>
    <w:p>
      <w:pPr>
        <w:pStyle w:val="style179"/>
        <w:numPr>
          <w:ilvl w:val="0"/>
          <w:numId w:val="31"/>
        </w:numPr>
        <w:rPr/>
      </w:pPr>
      <w:r>
        <w:t>Use influencer marketing to reach a wider audience and build brand awareness</w:t>
      </w:r>
    </w:p>
    <w:p>
      <w:pPr>
        <w:pStyle w:val="style0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3829050" cy="3829050"/>
            <wp:effectExtent l="19050" t="0" r="0" b="0"/>
            <wp:docPr id="1032" name="Picture 7" descr="C:\Users\INDIA\Desktop\5c9ca993-42c6-4aa0-856c-87d9991a990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9050" cy="3829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Performance Metrics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*Website Traffic*</w:t>
      </w:r>
    </w:p>
    <w:p>
      <w:pPr>
        <w:pStyle w:val="style179"/>
        <w:numPr>
          <w:ilvl w:val="0"/>
          <w:numId w:val="32"/>
        </w:numPr>
        <w:rPr/>
      </w:pPr>
      <w:r>
        <w:t>Monitor the number of visitors to Mother Dairy's website</w:t>
      </w:r>
    </w:p>
    <w:p>
      <w:pPr>
        <w:pStyle w:val="style179"/>
        <w:numPr>
          <w:ilvl w:val="0"/>
          <w:numId w:val="32"/>
        </w:numPr>
        <w:rPr/>
      </w:pPr>
      <w:r>
        <w:t>Track the sources of website traffic (organic search, paid advertising, social media, email marketing)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*Social Media Engagement*</w:t>
      </w:r>
    </w:p>
    <w:p>
      <w:pPr>
        <w:pStyle w:val="style179"/>
        <w:numPr>
          <w:ilvl w:val="0"/>
          <w:numId w:val="33"/>
        </w:numPr>
        <w:rPr/>
      </w:pPr>
      <w:r>
        <w:t>Monitor the number of likes, s</w:t>
      </w:r>
      <w:r>
        <w:t>hares, and comments on Mother Dairy's social media posts</w:t>
      </w:r>
    </w:p>
    <w:p>
      <w:pPr>
        <w:pStyle w:val="style179"/>
        <w:numPr>
          <w:ilvl w:val="0"/>
          <w:numId w:val="33"/>
        </w:numPr>
        <w:rPr/>
      </w:pPr>
      <w:r>
        <w:t>Track the engagement rate and reach of social media campaigns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*Lead Generation*</w:t>
      </w:r>
    </w:p>
    <w:p>
      <w:pPr>
        <w:pStyle w:val="style179"/>
        <w:numPr>
          <w:ilvl w:val="0"/>
          <w:numId w:val="34"/>
        </w:numPr>
        <w:rPr/>
      </w:pPr>
      <w:r>
        <w:t>Monitor the number of leads generated through Mother Dairy's website, social media, and email marketing campaigns</w:t>
      </w:r>
    </w:p>
    <w:p>
      <w:pPr>
        <w:pStyle w:val="style179"/>
        <w:numPr>
          <w:ilvl w:val="0"/>
          <w:numId w:val="34"/>
        </w:numPr>
        <w:rPr/>
      </w:pPr>
      <w:r>
        <w:t>Track</w:t>
      </w:r>
      <w:r>
        <w:t xml:space="preserve"> the conversion rate of leads to sales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*Sales*</w:t>
      </w:r>
    </w:p>
    <w:p>
      <w:pPr>
        <w:pStyle w:val="style179"/>
        <w:numPr>
          <w:ilvl w:val="0"/>
          <w:numId w:val="35"/>
        </w:numPr>
        <w:rPr/>
      </w:pPr>
      <w:r>
        <w:t>Monitor the number of sales generated through Mother Dairy's website, social media, and email marketing campaigns</w:t>
      </w:r>
    </w:p>
    <w:p>
      <w:pPr>
        <w:pStyle w:val="style179"/>
        <w:numPr>
          <w:ilvl w:val="0"/>
          <w:numId w:val="35"/>
        </w:numPr>
        <w:rPr/>
      </w:pPr>
      <w:r>
        <w:t>Track the revenue generated from sales</w:t>
      </w:r>
    </w:p>
    <w:p>
      <w:pPr>
        <w:pStyle w:val="style0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3432475" cy="4572633"/>
            <wp:effectExtent l="19050" t="0" r="0" b="0"/>
            <wp:docPr id="1033" name="Picture 8" descr="C:\Users\INDIA\Desktop\c19c484e-a00c-42eb-b13c-f0b219f577dc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2475" cy="457263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Post Creation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*Blog Posts*</w:t>
      </w:r>
    </w:p>
    <w:p>
      <w:pPr>
        <w:pStyle w:val="style179"/>
        <w:numPr>
          <w:ilvl w:val="0"/>
          <w:numId w:val="36"/>
        </w:numPr>
        <w:rPr/>
      </w:pPr>
      <w:r>
        <w:t xml:space="preserve">"The Benefits of Dairy </w:t>
      </w:r>
      <w:r>
        <w:t>Products for a Healthy Lifestyle"</w:t>
      </w:r>
    </w:p>
    <w:p>
      <w:pPr>
        <w:pStyle w:val="style179"/>
        <w:numPr>
          <w:ilvl w:val="0"/>
          <w:numId w:val="36"/>
        </w:numPr>
        <w:rPr/>
      </w:pPr>
      <w:r>
        <w:t>"The Importance of Quality Milk in Dairy Products"</w:t>
      </w:r>
    </w:p>
    <w:p>
      <w:pPr>
        <w:pStyle w:val="style179"/>
        <w:numPr>
          <w:ilvl w:val="0"/>
          <w:numId w:val="36"/>
        </w:numPr>
        <w:rPr/>
      </w:pPr>
      <w:r>
        <w:t>"The Process of Dairy Farming and Its Impact on the Environment"</w:t>
      </w:r>
    </w:p>
    <w:p>
      <w:pPr>
        <w:pStyle w:val="style179"/>
        <w:numPr>
          <w:ilvl w:val="0"/>
          <w:numId w:val="36"/>
        </w:numPr>
        <w:rPr/>
      </w:pPr>
      <w:r>
        <w:t>"The Role of Dairy Products in Indian Cuisine"</w:t>
      </w:r>
    </w:p>
    <w:p>
      <w:pPr>
        <w:pStyle w:val="style179"/>
        <w:numPr>
          <w:ilvl w:val="0"/>
          <w:numId w:val="36"/>
        </w:numPr>
        <w:rPr/>
      </w:pPr>
      <w:r>
        <w:t>"The Nutritional Benefits of Different Types of Milk"</w:t>
      </w:r>
    </w:p>
    <w:p>
      <w:pPr>
        <w:pStyle w:val="style179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*Soci</w:t>
      </w:r>
      <w:r>
        <w:rPr>
          <w:b/>
          <w:bCs/>
          <w:sz w:val="32"/>
          <w:szCs w:val="32"/>
        </w:rPr>
        <w:t>al Media Posts*</w:t>
      </w:r>
    </w:p>
    <w:p>
      <w:pPr>
        <w:pStyle w:val="style179"/>
        <w:numPr>
          <w:ilvl w:val="0"/>
          <w:numId w:val="37"/>
        </w:numPr>
        <w:rPr/>
      </w:pPr>
      <w:r>
        <w:t>"Happy World Milk Day from Mother Dairy</w:t>
      </w:r>
      <w:r>
        <w:t>! "</w:t>
      </w:r>
    </w:p>
    <w:p>
      <w:pPr>
        <w:pStyle w:val="style179"/>
        <w:numPr>
          <w:ilvl w:val="0"/>
          <w:numId w:val="37"/>
        </w:numPr>
        <w:rPr/>
      </w:pPr>
      <w:r>
        <w:t>"Introducing our new range of dairy products</w:t>
      </w:r>
      <w:r>
        <w:t>! "</w:t>
      </w:r>
    </w:p>
    <w:p>
      <w:pPr>
        <w:pStyle w:val="style179"/>
        <w:numPr>
          <w:ilvl w:val="0"/>
          <w:numId w:val="37"/>
        </w:numPr>
        <w:rPr/>
      </w:pPr>
      <w:r>
        <w:t>"Get ready to indulge in the creamiest ice cream this summer</w:t>
      </w:r>
      <w:r>
        <w:t>! "</w:t>
      </w:r>
    </w:p>
    <w:p>
      <w:pPr>
        <w:pStyle w:val="style179"/>
        <w:numPr>
          <w:ilvl w:val="0"/>
          <w:numId w:val="37"/>
        </w:numPr>
        <w:rPr/>
      </w:pPr>
      <w:r>
        <w:t>"Did you know that dairy products can help reduce stress</w:t>
      </w:r>
      <w:r>
        <w:t>? "</w:t>
      </w:r>
    </w:p>
    <w:p>
      <w:pPr>
        <w:pStyle w:val="style179"/>
        <w:numPr>
          <w:ilvl w:val="0"/>
          <w:numId w:val="37"/>
        </w:numPr>
        <w:rPr/>
      </w:pPr>
      <w:r>
        <w:t>"We're committed to provi</w:t>
      </w:r>
      <w:r>
        <w:t>ding the highest quality dairy products to our customers."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*Email Newsletter*</w:t>
      </w:r>
    </w:p>
    <w:p>
      <w:pPr>
        <w:pStyle w:val="style179"/>
        <w:numPr>
          <w:ilvl w:val="0"/>
          <w:numId w:val="38"/>
        </w:numPr>
        <w:rPr/>
      </w:pPr>
      <w:r>
        <w:t>Subject: "Mother Dairy's Newsletter - June Edition"</w:t>
      </w:r>
    </w:p>
    <w:p>
      <w:pPr>
        <w:pStyle w:val="style179"/>
        <w:numPr>
          <w:ilvl w:val="0"/>
          <w:numId w:val="38"/>
        </w:numPr>
        <w:rPr/>
      </w:pPr>
      <w:r>
        <w:t>Content:</w:t>
      </w:r>
    </w:p>
    <w:p>
      <w:pPr>
        <w:pStyle w:val="style179"/>
        <w:numPr>
          <w:ilvl w:val="0"/>
          <w:numId w:val="38"/>
        </w:numPr>
        <w:rPr/>
      </w:pPr>
      <w:r>
        <w:t xml:space="preserve"> Header: "Welcome to Mother Dairy's Newsletter!"</w:t>
      </w:r>
    </w:p>
    <w:p>
      <w:pPr>
        <w:pStyle w:val="style179"/>
        <w:numPr>
          <w:ilvl w:val="0"/>
          <w:numId w:val="38"/>
        </w:numPr>
        <w:rPr/>
      </w:pPr>
      <w:r>
        <w:t xml:space="preserve"> Section 1: "New Product Launch - Introducing Our Range of Greek Yog</w:t>
      </w:r>
      <w:r>
        <w:t>urt!"</w:t>
      </w:r>
    </w:p>
    <w:p>
      <w:pPr>
        <w:pStyle w:val="style179"/>
        <w:numPr>
          <w:ilvl w:val="0"/>
          <w:numId w:val="38"/>
        </w:numPr>
        <w:rPr/>
      </w:pPr>
      <w:r>
        <w:t xml:space="preserve"> Section 2: "Health Benefits of Dairy Products - Did You Know?"</w:t>
      </w:r>
    </w:p>
    <w:p>
      <w:pPr>
        <w:pStyle w:val="style179"/>
        <w:numPr>
          <w:ilvl w:val="0"/>
          <w:numId w:val="38"/>
        </w:numPr>
        <w:rPr/>
      </w:pPr>
      <w:r>
        <w:t xml:space="preserve">  Section 3: "Recipe of the Month - Try Our Delicious </w:t>
      </w:r>
      <w:r>
        <w:t>Paneer</w:t>
      </w:r>
      <w:r>
        <w:t xml:space="preserve"> </w:t>
      </w:r>
      <w:r>
        <w:t>Tikka</w:t>
      </w:r>
      <w:r>
        <w:t xml:space="preserve"> </w:t>
      </w:r>
      <w:r>
        <w:t>Masala</w:t>
      </w:r>
      <w:r>
        <w:t>!"</w:t>
      </w:r>
    </w:p>
    <w:p>
      <w:pPr>
        <w:pStyle w:val="style179"/>
        <w:numPr>
          <w:ilvl w:val="0"/>
          <w:numId w:val="38"/>
        </w:numPr>
        <w:rPr/>
      </w:pPr>
      <w:r>
        <w:t xml:space="preserve">  Footer: "Stay Connected with Us!"</w:t>
      </w:r>
    </w:p>
    <w:p>
      <w:pPr>
        <w:pStyle w:val="style0"/>
        <w:rPr>
          <w:b/>
          <w:bCs/>
          <w:sz w:val="56"/>
          <w:szCs w:val="56"/>
        </w:rPr>
      </w:pP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Designs/Video Editing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*Visual Identity*</w:t>
      </w:r>
    </w:p>
    <w:p>
      <w:pPr>
        <w:pStyle w:val="style179"/>
        <w:numPr>
          <w:ilvl w:val="0"/>
          <w:numId w:val="39"/>
        </w:numPr>
        <w:rPr/>
      </w:pPr>
      <w:r>
        <w:t xml:space="preserve">Logo: Mother Dairy's logo with a </w:t>
      </w:r>
      <w:r>
        <w:t>tagline "Pure, Fresh, and Delicious"</w:t>
      </w:r>
    </w:p>
    <w:p>
      <w:pPr>
        <w:pStyle w:val="style179"/>
        <w:numPr>
          <w:ilvl w:val="0"/>
          <w:numId w:val="39"/>
        </w:numPr>
        <w:rPr/>
      </w:pPr>
      <w:r>
        <w:t>Color Scheme: A combination of blue, green, and white to represent freshness and purity</w:t>
      </w:r>
    </w:p>
    <w:p>
      <w:pPr>
        <w:pStyle w:val="style179"/>
        <w:numPr>
          <w:ilvl w:val="0"/>
          <w:numId w:val="39"/>
        </w:numPr>
        <w:rPr/>
      </w:pPr>
      <w:r>
        <w:t>Typography: A clean and modern sans-serif font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*Social Media Graphics*</w:t>
      </w:r>
    </w:p>
    <w:p>
      <w:pPr>
        <w:pStyle w:val="style179"/>
        <w:numPr>
          <w:ilvl w:val="0"/>
          <w:numId w:val="40"/>
        </w:numPr>
        <w:rPr/>
      </w:pPr>
      <w:r>
        <w:t>Facebook</w:t>
      </w:r>
      <w:r>
        <w:t xml:space="preserve"> Post: A visually appealing image with a headline "I</w:t>
      </w:r>
      <w:r>
        <w:t>ntroducing Our New Range of Dairy Products!" and a call-to-action "Try Now!"</w:t>
      </w:r>
    </w:p>
    <w:p>
      <w:pPr>
        <w:pStyle w:val="style179"/>
        <w:numPr>
          <w:ilvl w:val="0"/>
          <w:numId w:val="40"/>
        </w:numPr>
        <w:rPr/>
      </w:pPr>
      <w:r>
        <w:t xml:space="preserve">Twitter Post: </w:t>
      </w:r>
      <w:r>
        <w:t>A</w:t>
      </w:r>
      <w:r>
        <w:t xml:space="preserve"> eye-catching image with a headline "Get Ready to Indulge in the Creamiest Ice Cream This Summer!" and a call-to-action "Buy Now!"</w:t>
      </w:r>
    </w:p>
    <w:p>
      <w:pPr>
        <w:pStyle w:val="style179"/>
        <w:numPr>
          <w:ilvl w:val="0"/>
          <w:numId w:val="40"/>
        </w:numPr>
        <w:rPr/>
      </w:pPr>
      <w:r>
        <w:t>Instagram</w:t>
      </w:r>
      <w:r>
        <w:t xml:space="preserve"> Post: A beautiful image</w:t>
      </w:r>
      <w:r>
        <w:t xml:space="preserve"> with a headline "Happy World Milk Day from Mother Dairy!" and a call-to-action "Share Your Milk Stories!"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*Video Editing*</w:t>
      </w:r>
    </w:p>
    <w:p>
      <w:pPr>
        <w:pStyle w:val="style179"/>
        <w:numPr>
          <w:ilvl w:val="0"/>
          <w:numId w:val="41"/>
        </w:numPr>
        <w:rPr/>
      </w:pPr>
      <w:r>
        <w:t>Corporate Video: A 3-minute video showcasing Mother Dairy's history, mission, and values</w:t>
      </w:r>
    </w:p>
    <w:p>
      <w:pPr>
        <w:pStyle w:val="style179"/>
        <w:numPr>
          <w:ilvl w:val="0"/>
          <w:numId w:val="41"/>
        </w:numPr>
        <w:rPr/>
      </w:pPr>
      <w:r>
        <w:t>Product Video: A 1-minute video highlighting</w:t>
      </w:r>
      <w:r>
        <w:t xml:space="preserve"> the features and benefits of Mother Dairy's dairy products</w:t>
      </w:r>
    </w:p>
    <w:p>
      <w:pPr>
        <w:pStyle w:val="style179"/>
        <w:numPr>
          <w:ilvl w:val="0"/>
          <w:numId w:val="41"/>
        </w:numPr>
        <w:rPr/>
      </w:pPr>
      <w:r>
        <w:t>Testimonial Video: A 2-minute video featuring customer testimonials and reviews</w:t>
      </w:r>
    </w:p>
    <w:p>
      <w:pPr>
        <w:pStyle w:val="style179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2981325" cy="3085671"/>
            <wp:effectExtent l="19050" t="0" r="9525" b="0"/>
            <wp:docPr id="1034" name="Picture 10" descr="C:\Users\INDIA\Desktop\4797c59b-87bc-4ba2-b8fd-14f0bc11969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1325" cy="308567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Social Media Ad Campaigns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>Facebook</w:t>
      </w:r>
      <w:r>
        <w:rPr>
          <w:b/>
          <w:bCs/>
          <w:sz w:val="32"/>
          <w:szCs w:val="32"/>
        </w:rPr>
        <w:t xml:space="preserve"> Ad Campaign*</w:t>
      </w:r>
    </w:p>
    <w:p>
      <w:pPr>
        <w:pStyle w:val="style179"/>
        <w:numPr>
          <w:ilvl w:val="0"/>
          <w:numId w:val="42"/>
        </w:numPr>
        <w:rPr/>
      </w:pPr>
      <w:r>
        <w:t>Objective: Increase brand awareness and drive website traffic</w:t>
      </w:r>
    </w:p>
    <w:p>
      <w:pPr>
        <w:pStyle w:val="style179"/>
        <w:numPr>
          <w:ilvl w:val="0"/>
          <w:numId w:val="42"/>
        </w:numPr>
        <w:rPr/>
      </w:pPr>
      <w:r>
        <w:t>Target Audience: Women and men aged 25-45, interested in health and wellness</w:t>
      </w:r>
    </w:p>
    <w:p>
      <w:pPr>
        <w:pStyle w:val="style179"/>
        <w:numPr>
          <w:ilvl w:val="0"/>
          <w:numId w:val="42"/>
        </w:numPr>
        <w:rPr/>
      </w:pPr>
      <w:r>
        <w:t xml:space="preserve">Ad Creative: Visually appealing image with a headline "Introducing Our New Range of Dairy Products!" and a call-to-action "Try </w:t>
      </w:r>
      <w:r>
        <w:t>Now</w:t>
      </w:r>
      <w:r>
        <w:t>!"</w:t>
      </w:r>
    </w:p>
    <w:p>
      <w:pPr>
        <w:pStyle w:val="style179"/>
        <w:numPr>
          <w:ilvl w:val="0"/>
          <w:numId w:val="42"/>
        </w:numPr>
        <w:rPr/>
      </w:pPr>
      <w:r>
        <w:t>Budget: ₹50,000 per month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>Instagram</w:t>
      </w:r>
      <w:r>
        <w:rPr>
          <w:b/>
          <w:bCs/>
          <w:sz w:val="32"/>
          <w:szCs w:val="32"/>
        </w:rPr>
        <w:t xml:space="preserve"> Ad Campai</w:t>
      </w:r>
      <w:r>
        <w:rPr>
          <w:b/>
          <w:bCs/>
          <w:sz w:val="32"/>
          <w:szCs w:val="32"/>
        </w:rPr>
        <w:t>gn*</w:t>
      </w:r>
    </w:p>
    <w:p>
      <w:pPr>
        <w:pStyle w:val="style179"/>
        <w:numPr>
          <w:ilvl w:val="0"/>
          <w:numId w:val="43"/>
        </w:numPr>
        <w:rPr/>
      </w:pPr>
      <w:r>
        <w:t>Objective: Increase brand awareness and drive website traffic</w:t>
      </w:r>
    </w:p>
    <w:p>
      <w:pPr>
        <w:pStyle w:val="style179"/>
        <w:numPr>
          <w:ilvl w:val="0"/>
          <w:numId w:val="43"/>
        </w:numPr>
        <w:rPr/>
      </w:pPr>
      <w:r>
        <w:t>Target Audience: Women and men aged 25-45, interested in health and wellness</w:t>
      </w:r>
    </w:p>
    <w:p>
      <w:pPr>
        <w:pStyle w:val="style179"/>
        <w:numPr>
          <w:ilvl w:val="0"/>
          <w:numId w:val="43"/>
        </w:numPr>
        <w:rPr/>
      </w:pPr>
      <w:r>
        <w:t>Ad Creative: Visually appealing image with a headline "Happy World Milk Day from Mother Dairy!" and a call-to-act</w:t>
      </w:r>
      <w:r>
        <w:t>ion "Share Your Milk Stories!"</w:t>
      </w:r>
    </w:p>
    <w:p>
      <w:pPr>
        <w:pStyle w:val="style179"/>
        <w:numPr>
          <w:ilvl w:val="0"/>
          <w:numId w:val="43"/>
        </w:numPr>
        <w:rPr/>
      </w:pPr>
      <w:r>
        <w:t>- Budget: ₹30,000 per month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*Twitter Ad Campaign*</w:t>
      </w:r>
    </w:p>
    <w:p>
      <w:pPr>
        <w:pStyle w:val="style179"/>
        <w:numPr>
          <w:ilvl w:val="0"/>
          <w:numId w:val="44"/>
        </w:numPr>
        <w:rPr/>
      </w:pPr>
      <w:r>
        <w:t>Objective: Increase brand awareness and drive website traffic</w:t>
      </w:r>
    </w:p>
    <w:p>
      <w:pPr>
        <w:pStyle w:val="style179"/>
        <w:numPr>
          <w:ilvl w:val="0"/>
          <w:numId w:val="44"/>
        </w:numPr>
        <w:rPr/>
      </w:pPr>
      <w:r>
        <w:t>Target Audience: Women and men aged 25-45, interested in health and wellness</w:t>
      </w:r>
    </w:p>
    <w:p>
      <w:pPr>
        <w:pStyle w:val="style179"/>
        <w:numPr>
          <w:ilvl w:val="0"/>
          <w:numId w:val="44"/>
        </w:numPr>
        <w:rPr/>
      </w:pPr>
      <w:r>
        <w:t>Ad Creative: Eye-catching image with</w:t>
      </w:r>
      <w:r>
        <w:t xml:space="preserve"> a headline "Get Ready to Indulge in the Creamiest Ice Cream This Summer!" and a call-to-action "Buy </w:t>
      </w:r>
      <w:r>
        <w:t>Now</w:t>
      </w:r>
      <w:r>
        <w:t>!"</w:t>
      </w:r>
    </w:p>
    <w:p>
      <w:pPr>
        <w:pStyle w:val="style179"/>
        <w:numPr>
          <w:ilvl w:val="0"/>
          <w:numId w:val="44"/>
        </w:numPr>
        <w:rPr/>
      </w:pPr>
      <w:r>
        <w:t>Budget: ₹20,000 per month</w:t>
      </w:r>
    </w:p>
    <w:p>
      <w:pPr>
        <w:pStyle w:val="style179"/>
        <w:jc w:val="center"/>
        <w:rPr/>
      </w:pPr>
      <w:r>
        <w:rPr/>
        <w:drawing>
          <wp:inline distL="114300" distT="0" distB="0" distR="114300">
            <wp:extent cx="5431724" cy="2971800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1724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Email Ad Campaigns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*Welcome Email Campaign*</w:t>
      </w:r>
    </w:p>
    <w:p>
      <w:pPr>
        <w:pStyle w:val="style179"/>
        <w:numPr>
          <w:ilvl w:val="0"/>
          <w:numId w:val="45"/>
        </w:numPr>
        <w:rPr/>
      </w:pPr>
      <w:r>
        <w:t>Subject: "Welcome to Mother Dairy!"</w:t>
      </w:r>
    </w:p>
    <w:p>
      <w:pPr>
        <w:pStyle w:val="style179"/>
        <w:numPr>
          <w:ilvl w:val="0"/>
          <w:numId w:val="45"/>
        </w:numPr>
        <w:rPr/>
      </w:pPr>
      <w:r>
        <w:t>Content: A warm welcome message with a brie</w:t>
      </w:r>
      <w:r>
        <w:t>f introduction to Mother Dairy's products and services</w:t>
      </w:r>
    </w:p>
    <w:p>
      <w:pPr>
        <w:pStyle w:val="style179"/>
        <w:numPr>
          <w:ilvl w:val="0"/>
          <w:numId w:val="45"/>
        </w:numPr>
        <w:rPr/>
      </w:pPr>
      <w:r>
        <w:t>Call-to-Action: "Explore Our Products"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*Promotional Email Campaign*</w:t>
      </w:r>
    </w:p>
    <w:p>
      <w:pPr>
        <w:pStyle w:val="style179"/>
        <w:numPr>
          <w:ilvl w:val="0"/>
          <w:numId w:val="46"/>
        </w:numPr>
        <w:rPr/>
      </w:pPr>
      <w:r>
        <w:t xml:space="preserve">Subject: "Limited Time Offer - 10% </w:t>
      </w:r>
      <w:r>
        <w:t>Off</w:t>
      </w:r>
      <w:r>
        <w:t xml:space="preserve"> on All Products!"</w:t>
      </w:r>
    </w:p>
    <w:p>
      <w:pPr>
        <w:pStyle w:val="style179"/>
        <w:numPr>
          <w:ilvl w:val="0"/>
          <w:numId w:val="46"/>
        </w:numPr>
        <w:rPr/>
      </w:pPr>
      <w:r>
        <w:t>Content: A promotional message with a limited time offer and a call-to-actio</w:t>
      </w:r>
      <w:r>
        <w:t>n to drive sales</w:t>
      </w:r>
    </w:p>
    <w:p>
      <w:pPr>
        <w:pStyle w:val="style179"/>
        <w:numPr>
          <w:ilvl w:val="0"/>
          <w:numId w:val="46"/>
        </w:numPr>
        <w:rPr/>
      </w:pPr>
      <w:r>
        <w:t xml:space="preserve">Call-to-Action: "Shop Now and Get 10% </w:t>
      </w:r>
      <w:r>
        <w:t>Off</w:t>
      </w:r>
      <w:r>
        <w:t>!"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*Abandoned Cart Email Campaign*</w:t>
      </w:r>
    </w:p>
    <w:p>
      <w:pPr>
        <w:pStyle w:val="style179"/>
        <w:numPr>
          <w:ilvl w:val="0"/>
          <w:numId w:val="47"/>
        </w:numPr>
        <w:rPr/>
      </w:pPr>
      <w:r>
        <w:t>Subject: "Don't Miss Out - Complete Your Purchase!"</w:t>
      </w:r>
    </w:p>
    <w:p>
      <w:pPr>
        <w:pStyle w:val="style179"/>
        <w:numPr>
          <w:ilvl w:val="0"/>
          <w:numId w:val="47"/>
        </w:numPr>
        <w:rPr/>
      </w:pPr>
      <w:r>
        <w:t>Content: A reminder message with a call-to-action to complete the purchase</w:t>
      </w:r>
    </w:p>
    <w:p>
      <w:pPr>
        <w:pStyle w:val="style179"/>
        <w:numPr>
          <w:ilvl w:val="0"/>
          <w:numId w:val="47"/>
        </w:numPr>
        <w:rPr/>
      </w:pPr>
      <w:r>
        <w:t>Call-to-Action: "Complete Your Purc</w:t>
      </w:r>
      <w:r>
        <w:t>hase Now!"</w:t>
      </w:r>
    </w:p>
    <w:p>
      <w:pPr>
        <w:pStyle w:val="style179"/>
        <w:jc w:val="center"/>
        <w:rPr/>
      </w:pPr>
      <w:r>
        <w:rPr>
          <w:noProof/>
          <w:lang w:val="en-IN" w:eastAsia="en-IN"/>
        </w:rPr>
        <w:drawing>
          <wp:inline distL="0" distT="0" distB="0" distR="0">
            <wp:extent cx="3048000" cy="3048000"/>
            <wp:effectExtent l="19050" t="0" r="0" b="0"/>
            <wp:docPr id="1036" name="Picture 12" descr="C:\Users\INDIA\Desktop\51ab2d5d-7136-48c6-b68d-6fbac2a58e6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000" cy="3048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>
          <w:sz w:val="44"/>
        </w:rPr>
      </w:pPr>
      <w:r>
        <w:rPr>
          <w:sz w:val="44"/>
        </w:rPr>
        <w:t>Thank You</w:t>
      </w:r>
    </w:p>
    <w:p>
      <w:pPr>
        <w:pStyle w:val="style179"/>
        <w:rPr/>
      </w:pPr>
      <w:r>
        <w:t>I would like to express my sincere gratitude to everyone who supported me in</w:t>
      </w:r>
    </w:p>
    <w:p>
      <w:pPr>
        <w:pStyle w:val="style179"/>
        <w:rPr/>
      </w:pPr>
      <w:r>
        <w:t>completing</w:t>
      </w:r>
      <w:r>
        <w:t xml:space="preserve"> this project on </w:t>
      </w:r>
      <w:r>
        <w:rPr>
          <w:b/>
          <w:sz w:val="28"/>
        </w:rPr>
        <w:t>mother dairy</w:t>
      </w:r>
      <w:r>
        <w:t>. This project has been a valuable</w:t>
      </w:r>
    </w:p>
    <w:p>
      <w:pPr>
        <w:pStyle w:val="style179"/>
        <w:rPr/>
      </w:pPr>
      <w:r>
        <w:t>learning</w:t>
      </w:r>
      <w:r>
        <w:t xml:space="preserve"> experience, and I appreciate the guidance and resources that made it</w:t>
      </w:r>
    </w:p>
    <w:p>
      <w:pPr>
        <w:pStyle w:val="style179"/>
        <w:rPr/>
      </w:pPr>
      <w:r>
        <w:t>possible</w:t>
      </w:r>
      <w:r>
        <w:t>.</w:t>
      </w:r>
    </w:p>
    <w:p>
      <w:pPr>
        <w:pStyle w:val="style179"/>
        <w:rPr/>
      </w:pPr>
      <w:r>
        <w:t>Special thanks to [mention any individuals, mentors, or organizations] for their</w:t>
      </w:r>
    </w:p>
    <w:p>
      <w:pPr>
        <w:pStyle w:val="style179"/>
        <w:rPr/>
      </w:pPr>
      <w:r>
        <w:t>support</w:t>
      </w:r>
      <w:r>
        <w:t>, insights, and encouragement throughout the project. I also extend my</w:t>
      </w:r>
    </w:p>
    <w:p>
      <w:pPr>
        <w:pStyle w:val="style179"/>
        <w:rPr/>
      </w:pPr>
      <w:r>
        <w:t>appreciation</w:t>
      </w:r>
      <w:r>
        <w:t xml:space="preserve"> to </w:t>
      </w:r>
      <w:r>
        <w:rPr>
          <w:b/>
          <w:sz w:val="28"/>
        </w:rPr>
        <w:t>mother dairy</w:t>
      </w:r>
      <w:r>
        <w:rPr>
          <w:sz w:val="28"/>
        </w:rPr>
        <w:t xml:space="preserve"> </w:t>
      </w:r>
      <w:r>
        <w:t>for inspiring this research and for their innovative</w:t>
      </w:r>
    </w:p>
    <w:p>
      <w:pPr>
        <w:pStyle w:val="style179"/>
        <w:rPr/>
      </w:pPr>
      <w:r>
        <w:t>approach</w:t>
      </w:r>
      <w:r>
        <w:t xml:space="preserve"> in the industry.</w:t>
      </w:r>
    </w:p>
    <w:p>
      <w:pPr>
        <w:pStyle w:val="style179"/>
        <w:rPr/>
      </w:pPr>
      <w:r>
        <w:t>Thank you to my peers, friends, and family for their motivation and assistance.</w:t>
      </w:r>
    </w:p>
    <w:p>
      <w:pPr>
        <w:pStyle w:val="style179"/>
        <w:rPr/>
      </w:pPr>
      <w:r>
        <w:t>Your support has been instrumental in making this project successful.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nsid w:val="0000000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nsid w:val="00000009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nsid w:val="0000000A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nsid w:val="0000000B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>
    <w:nsid w:val="0000000C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3">
    <w:nsid w:val="0000000D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4">
    <w:nsid w:val="0000000E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5">
    <w:nsid w:val="0000000F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6">
    <w:nsid w:val="0000001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7">
    <w:nsid w:val="0000001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8">
    <w:nsid w:val="0000001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>
    <w:nsid w:val="0000001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0">
    <w:nsid w:val="0000001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1">
    <w:nsid w:val="0000001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2">
    <w:nsid w:val="00000016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3">
    <w:nsid w:val="00000017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4">
    <w:nsid w:val="0000001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5">
    <w:nsid w:val="00000019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6">
    <w:nsid w:val="0000001A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7">
    <w:nsid w:val="0000001B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8">
    <w:nsid w:val="0000001C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9">
    <w:nsid w:val="0000001D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0">
    <w:nsid w:val="0000001E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1">
    <w:nsid w:val="0000001F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2">
    <w:nsid w:val="0000002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3">
    <w:nsid w:val="0000002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4">
    <w:nsid w:val="0000002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5">
    <w:nsid w:val="0000002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6">
    <w:nsid w:val="0000002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7">
    <w:nsid w:val="0000002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8">
    <w:nsid w:val="00000026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9">
    <w:nsid w:val="00000027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0">
    <w:nsid w:val="0000002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1">
    <w:nsid w:val="00000029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2">
    <w:nsid w:val="0000002A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3">
    <w:nsid w:val="0000002B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4">
    <w:nsid w:val="0000002C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5">
    <w:nsid w:val="0000002D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6">
    <w:nsid w:val="0000002E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styles" Target="styles.xml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Words>1892</Words>
  <Pages>15</Pages>
  <Characters>11436</Characters>
  <Application>WPS Office</Application>
  <DocSecurity>0</DocSecurity>
  <Paragraphs>285</Paragraphs>
  <ScaleCrop>false</ScaleCrop>
  <LinksUpToDate>false</LinksUpToDate>
  <CharactersWithSpaces>13150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2025-03-21T13:08:00Z</dcterms:created>
  <dc:creator>V2040</dc:creator>
  <lastModifiedBy>V2040</lastModifiedBy>
  <dcterms:modified xsi:type="dcterms:W3CDTF">2025-03-23T14:19:46Z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693baa6650d943358e8353737e6752f7</vt:lpwstr>
  </property>
</Properties>
</file>